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4E" w:rsidRPr="00A71D4A" w:rsidRDefault="00BD054E">
      <w:pPr>
        <w:widowControl w:val="0"/>
        <w:spacing w:line="100" w:lineRule="atLeast"/>
        <w:jc w:val="center"/>
        <w:rPr>
          <w:rFonts w:eastAsia="Times New Roman"/>
          <w:b/>
          <w:sz w:val="20"/>
        </w:rPr>
      </w:pPr>
      <w:bookmarkStart w:id="0" w:name="_GoBack"/>
      <w:bookmarkEnd w:id="0"/>
      <w:r w:rsidRPr="00A71D4A">
        <w:rPr>
          <w:rFonts w:eastAsia="Times New Roman"/>
          <w:b/>
          <w:sz w:val="32"/>
          <w:szCs w:val="32"/>
        </w:rPr>
        <w:t>Robert Casey Lafferty</w:t>
      </w:r>
    </w:p>
    <w:tbl>
      <w:tblPr>
        <w:tblW w:w="10870" w:type="dxa"/>
        <w:tblInd w:w="-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12"/>
        <w:gridCol w:w="1896"/>
        <w:gridCol w:w="1986"/>
        <w:gridCol w:w="3376"/>
      </w:tblGrid>
      <w:tr w:rsidR="007512DF" w:rsidRPr="00F52A62" w:rsidTr="007512DF">
        <w:trPr>
          <w:trHeight w:val="298"/>
        </w:trPr>
        <w:tc>
          <w:tcPr>
            <w:tcW w:w="3612" w:type="dxa"/>
            <w:shd w:val="clear" w:color="auto" w:fill="auto"/>
          </w:tcPr>
          <w:p w:rsidR="007512DF" w:rsidRPr="00F52A62" w:rsidRDefault="007512DF" w:rsidP="00462A9E">
            <w:pPr>
              <w:widowControl w:val="0"/>
              <w:spacing w:line="100" w:lineRule="atLeast"/>
              <w:rPr>
                <w:rFonts w:ascii="Times New Roman" w:eastAsia="Times New Roman" w:hAnsi="Times New Roman" w:cs="Times New Roman"/>
                <w:sz w:val="20"/>
              </w:rPr>
            </w:pPr>
            <w:r w:rsidRPr="00F52A62">
              <w:rPr>
                <w:rFonts w:ascii="Times New Roman" w:eastAsia="Times New Roman" w:hAnsi="Times New Roman" w:cs="Times New Roman"/>
                <w:sz w:val="20"/>
              </w:rPr>
              <w:t>319 S Winterbrooke Dr  Olathe, KS 66062</w:t>
            </w:r>
          </w:p>
        </w:tc>
        <w:tc>
          <w:tcPr>
            <w:tcW w:w="1896" w:type="dxa"/>
            <w:tcBorders>
              <w:left w:val="nil"/>
            </w:tcBorders>
            <w:shd w:val="clear" w:color="auto" w:fill="auto"/>
          </w:tcPr>
          <w:p w:rsidR="007512DF" w:rsidRPr="00F52A62" w:rsidRDefault="007512DF" w:rsidP="00462A9E">
            <w:pPr>
              <w:widowControl w:val="0"/>
              <w:spacing w:line="100" w:lineRule="atLeast"/>
              <w:jc w:val="center"/>
              <w:rPr>
                <w:rFonts w:ascii="Times New Roman" w:eastAsia="Times New Roman" w:hAnsi="Times New Roman" w:cs="Times New Roman"/>
                <w:color w:val="000080"/>
                <w:sz w:val="20"/>
                <w:u w:val="single"/>
              </w:rPr>
            </w:pPr>
            <w:r w:rsidRPr="00F52A62">
              <w:rPr>
                <w:rFonts w:ascii="Times New Roman" w:eastAsia="Times New Roman" w:hAnsi="Times New Roman" w:cs="Times New Roman"/>
                <w:sz w:val="20"/>
              </w:rPr>
              <w:t>(913) 980 – 0216</w:t>
            </w:r>
          </w:p>
        </w:tc>
        <w:tc>
          <w:tcPr>
            <w:tcW w:w="1986" w:type="dxa"/>
            <w:tcBorders>
              <w:left w:val="nil"/>
              <w:right w:val="nil"/>
            </w:tcBorders>
          </w:tcPr>
          <w:p w:rsidR="007512DF" w:rsidRPr="007512DF" w:rsidRDefault="007512DF" w:rsidP="00462A9E">
            <w:pPr>
              <w:widowControl w:val="0"/>
              <w:spacing w:line="1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7512DF">
              <w:rPr>
                <w:rFonts w:ascii="Times New Roman" w:eastAsia="Times New Roman" w:hAnsi="Times New Roman" w:cs="Times New Roman"/>
                <w:color w:val="auto"/>
                <w:sz w:val="20"/>
              </w:rPr>
              <w:t>rclafferty@ksu.edu</w:t>
            </w:r>
          </w:p>
        </w:tc>
        <w:tc>
          <w:tcPr>
            <w:tcW w:w="3376" w:type="dxa"/>
            <w:tcBorders>
              <w:left w:val="nil"/>
              <w:right w:val="nil"/>
            </w:tcBorders>
          </w:tcPr>
          <w:p w:rsidR="007512DF" w:rsidRPr="007512DF" w:rsidRDefault="007512DF" w:rsidP="00462A9E">
            <w:pPr>
              <w:widowControl w:val="0"/>
              <w:spacing w:line="100" w:lineRule="atLeast"/>
              <w:jc w:val="right"/>
              <w:rPr>
                <w:color w:val="auto"/>
              </w:rPr>
            </w:pPr>
            <w:r w:rsidRPr="007512DF">
              <w:rPr>
                <w:rFonts w:ascii="Times New Roman" w:eastAsia="Times New Roman" w:hAnsi="Times New Roman" w:cs="Times New Roman"/>
                <w:color w:val="auto"/>
                <w:sz w:val="20"/>
              </w:rPr>
              <w:t>people.cs.ksu.edu/~rclafferty</w:t>
            </w:r>
          </w:p>
        </w:tc>
      </w:tr>
    </w:tbl>
    <w:p w:rsidR="00A71D4A" w:rsidRPr="00A71D4A" w:rsidRDefault="00A71D4A">
      <w:pPr>
        <w:widowControl w:val="0"/>
        <w:spacing w:line="100" w:lineRule="atLeast"/>
        <w:rPr>
          <w:rFonts w:eastAsia="Times New Roman"/>
          <w:b/>
          <w:sz w:val="12"/>
          <w:szCs w:val="12"/>
          <w:u w:val="single"/>
        </w:rPr>
      </w:pPr>
    </w:p>
    <w:p w:rsidR="00BD054E" w:rsidRPr="00A71D4A" w:rsidRDefault="00BD054E">
      <w:pPr>
        <w:widowControl w:val="0"/>
        <w:spacing w:line="100" w:lineRule="atLeast"/>
        <w:rPr>
          <w:rFonts w:eastAsia="Times New Roman"/>
          <w:b/>
          <w:sz w:val="24"/>
          <w:szCs w:val="24"/>
        </w:rPr>
      </w:pPr>
      <w:r w:rsidRPr="00A71D4A">
        <w:rPr>
          <w:rFonts w:eastAsia="Times New Roman"/>
          <w:b/>
          <w:sz w:val="24"/>
          <w:szCs w:val="24"/>
          <w:u w:val="single"/>
        </w:rPr>
        <w:t>Education</w:t>
      </w:r>
    </w:p>
    <w:p w:rsidR="00BD054E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b/>
          <w:szCs w:val="22"/>
        </w:rPr>
        <w:t>Kansas State University</w:t>
      </w:r>
      <w:r w:rsidRPr="00BF3F81">
        <w:rPr>
          <w:rFonts w:ascii="Times New Roman" w:eastAsia="Times New Roman" w:hAnsi="Times New Roman" w:cs="Times New Roman"/>
          <w:szCs w:val="22"/>
        </w:rPr>
        <w:t>, Manhattan, KS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 xml:space="preserve">          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5656E5" w:rsidRPr="00BF3F81">
        <w:rPr>
          <w:rFonts w:ascii="Times New Roman" w:eastAsia="Times New Roman" w:hAnsi="Times New Roman" w:cs="Times New Roman"/>
          <w:szCs w:val="22"/>
        </w:rPr>
        <w:tab/>
      </w:r>
      <w:r w:rsidR="00151086">
        <w:rPr>
          <w:rFonts w:ascii="Times New Roman" w:eastAsia="Times New Roman" w:hAnsi="Times New Roman" w:cs="Times New Roman"/>
          <w:szCs w:val="22"/>
        </w:rPr>
        <w:t>Expected: May 2017</w:t>
      </w:r>
    </w:p>
    <w:p w:rsidR="00BD054E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Bachelor of Science in Computer Science</w:t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FE7112">
        <w:rPr>
          <w:rFonts w:ascii="Times New Roman" w:eastAsia="Times New Roman" w:hAnsi="Times New Roman" w:cs="Times New Roman"/>
          <w:szCs w:val="22"/>
        </w:rPr>
        <w:tab/>
      </w:r>
      <w:r w:rsidR="00DF6800">
        <w:rPr>
          <w:rFonts w:ascii="Times New Roman" w:eastAsia="Times New Roman" w:hAnsi="Times New Roman" w:cs="Times New Roman"/>
          <w:szCs w:val="22"/>
        </w:rPr>
        <w:t>CS</w:t>
      </w:r>
      <w:r w:rsidR="00FE7112">
        <w:rPr>
          <w:rFonts w:ascii="Times New Roman" w:eastAsia="Times New Roman" w:hAnsi="Times New Roman" w:cs="Times New Roman"/>
          <w:szCs w:val="22"/>
        </w:rPr>
        <w:t xml:space="preserve"> GPA: 3.</w:t>
      </w:r>
      <w:r w:rsidR="00B03BEB">
        <w:rPr>
          <w:rFonts w:ascii="Times New Roman" w:eastAsia="Times New Roman" w:hAnsi="Times New Roman" w:cs="Times New Roman"/>
          <w:szCs w:val="22"/>
        </w:rPr>
        <w:t>32</w:t>
      </w:r>
    </w:p>
    <w:p w:rsidR="00DE4C22" w:rsidRPr="00BF3F81" w:rsidRDefault="00DE4C22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Music Minor</w:t>
      </w:r>
    </w:p>
    <w:p w:rsidR="00BD054E" w:rsidRPr="000E223E" w:rsidRDefault="00BD054E">
      <w:pPr>
        <w:widowControl w:val="0"/>
        <w:spacing w:line="100" w:lineRule="atLeast"/>
        <w:rPr>
          <w:rFonts w:ascii="Times New Roman" w:hAnsi="Times New Roman" w:cs="Times New Roman"/>
          <w:b/>
          <w:bCs/>
          <w:sz w:val="12"/>
          <w:szCs w:val="12"/>
        </w:rPr>
      </w:pPr>
    </w:p>
    <w:p w:rsidR="00BF3F81" w:rsidRPr="00A71D4A" w:rsidRDefault="00BF3F81">
      <w:pPr>
        <w:widowControl w:val="0"/>
        <w:spacing w:line="100" w:lineRule="atLeast"/>
        <w:rPr>
          <w:b/>
          <w:bCs/>
          <w:sz w:val="24"/>
          <w:szCs w:val="24"/>
          <w:u w:val="single"/>
        </w:rPr>
      </w:pPr>
      <w:r w:rsidRPr="00A71D4A">
        <w:rPr>
          <w:b/>
          <w:bCs/>
          <w:sz w:val="24"/>
          <w:szCs w:val="24"/>
          <w:u w:val="single"/>
        </w:rPr>
        <w:t>Computer Skills</w:t>
      </w:r>
    </w:p>
    <w:tbl>
      <w:tblPr>
        <w:tblW w:w="1098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30"/>
        <w:gridCol w:w="2250"/>
        <w:gridCol w:w="1980"/>
        <w:gridCol w:w="2160"/>
        <w:gridCol w:w="2160"/>
      </w:tblGrid>
      <w:tr w:rsidR="005D01B8" w:rsidRPr="00EB3689" w:rsidTr="00BF3F81">
        <w:trPr>
          <w:trHeight w:val="80"/>
          <w:jc w:val="center"/>
        </w:trPr>
        <w:tc>
          <w:tcPr>
            <w:tcW w:w="2430" w:type="dxa"/>
          </w:tcPr>
          <w:p w:rsidR="005D01B8" w:rsidRPr="00EB3689" w:rsidRDefault="005D01B8" w:rsidP="005656E5">
            <w:pPr>
              <w:pStyle w:val="TableContents"/>
              <w:spacing w:line="200" w:lineRule="atLeast"/>
              <w:jc w:val="center"/>
              <w:rPr>
                <w:szCs w:val="22"/>
              </w:rPr>
            </w:pPr>
            <w:r w:rsidRPr="00EB3689">
              <w:rPr>
                <w:rFonts w:ascii="Times New Roman" w:hAnsi="Times New Roman" w:cs="Times New Roman"/>
                <w:b/>
                <w:bCs/>
                <w:szCs w:val="22"/>
              </w:rPr>
              <w:t>Languages</w:t>
            </w:r>
          </w:p>
        </w:tc>
        <w:tc>
          <w:tcPr>
            <w:tcW w:w="2250" w:type="dxa"/>
          </w:tcPr>
          <w:p w:rsidR="005D01B8" w:rsidRPr="005D01B8" w:rsidRDefault="005D01B8" w:rsidP="005656E5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Java</w:t>
            </w:r>
          </w:p>
        </w:tc>
        <w:tc>
          <w:tcPr>
            <w:tcW w:w="1980" w:type="dxa"/>
            <w:shd w:val="clear" w:color="auto" w:fill="auto"/>
          </w:tcPr>
          <w:p w:rsidR="005D01B8" w:rsidRPr="005D01B8" w:rsidRDefault="005D01B8" w:rsidP="005656E5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C#</w:t>
            </w:r>
          </w:p>
        </w:tc>
        <w:tc>
          <w:tcPr>
            <w:tcW w:w="2160" w:type="dxa"/>
          </w:tcPr>
          <w:p w:rsidR="005D01B8" w:rsidRDefault="005D01B8" w:rsidP="005656E5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C/C++</w:t>
            </w:r>
          </w:p>
        </w:tc>
        <w:tc>
          <w:tcPr>
            <w:tcW w:w="2160" w:type="dxa"/>
          </w:tcPr>
          <w:p w:rsidR="005D01B8" w:rsidRDefault="008D1AE7" w:rsidP="005656E5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MySQL/PostgreSQL</w:t>
            </w:r>
          </w:p>
        </w:tc>
      </w:tr>
      <w:tr w:rsidR="005D01B8" w:rsidRPr="00EB3689" w:rsidTr="00BF3F81">
        <w:trPr>
          <w:trHeight w:val="80"/>
          <w:jc w:val="center"/>
        </w:trPr>
        <w:tc>
          <w:tcPr>
            <w:tcW w:w="2430" w:type="dxa"/>
          </w:tcPr>
          <w:p w:rsidR="005D01B8" w:rsidRPr="005D01B8" w:rsidRDefault="005D01B8" w:rsidP="005656E5">
            <w:pPr>
              <w:pStyle w:val="TableContents"/>
              <w:spacing w:line="200" w:lineRule="atLeast"/>
              <w:jc w:val="center"/>
              <w:rPr>
                <w:b/>
                <w:szCs w:val="22"/>
              </w:rPr>
            </w:pPr>
            <w:r w:rsidRPr="005D01B8">
              <w:rPr>
                <w:rFonts w:ascii="Times New Roman" w:hAnsi="Times New Roman" w:cs="Times New Roman"/>
                <w:b/>
                <w:szCs w:val="22"/>
              </w:rPr>
              <w:t>Developer Tools</w:t>
            </w:r>
          </w:p>
        </w:tc>
        <w:tc>
          <w:tcPr>
            <w:tcW w:w="2250" w:type="dxa"/>
          </w:tcPr>
          <w:p w:rsidR="005D01B8" w:rsidRPr="00EB3689" w:rsidRDefault="005D01B8" w:rsidP="005656E5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r w:rsidRPr="00EB3689">
              <w:rPr>
                <w:rFonts w:ascii="Times New Roman" w:hAnsi="Times New Roman" w:cs="Times New Roman"/>
                <w:szCs w:val="22"/>
              </w:rPr>
              <w:t>Visual Studio</w:t>
            </w:r>
          </w:p>
        </w:tc>
        <w:tc>
          <w:tcPr>
            <w:tcW w:w="1980" w:type="dxa"/>
            <w:shd w:val="clear" w:color="auto" w:fill="auto"/>
          </w:tcPr>
          <w:p w:rsidR="005D01B8" w:rsidRPr="00EB3689" w:rsidRDefault="00381CAE" w:rsidP="00A30F3F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Unity</w:t>
            </w:r>
          </w:p>
        </w:tc>
        <w:tc>
          <w:tcPr>
            <w:tcW w:w="2160" w:type="dxa"/>
          </w:tcPr>
          <w:p w:rsidR="005D01B8" w:rsidRPr="00EB3689" w:rsidRDefault="007C4554" w:rsidP="00A30F3F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PyCharm</w:t>
            </w:r>
            <w:proofErr w:type="spellEnd"/>
          </w:p>
        </w:tc>
        <w:tc>
          <w:tcPr>
            <w:tcW w:w="2160" w:type="dxa"/>
          </w:tcPr>
          <w:p w:rsidR="005D01B8" w:rsidRPr="00EB3689" w:rsidRDefault="005D01B8" w:rsidP="00A30F3F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Android Studio</w:t>
            </w:r>
          </w:p>
        </w:tc>
      </w:tr>
      <w:tr w:rsidR="007C4554" w:rsidRPr="00EB3689" w:rsidTr="002F1CBE">
        <w:trPr>
          <w:trHeight w:val="25"/>
          <w:jc w:val="center"/>
        </w:trPr>
        <w:tc>
          <w:tcPr>
            <w:tcW w:w="2430" w:type="dxa"/>
          </w:tcPr>
          <w:p w:rsidR="007C4554" w:rsidRPr="005D01B8" w:rsidRDefault="007C4554" w:rsidP="002F1CBE">
            <w:pPr>
              <w:pStyle w:val="TableContents"/>
              <w:spacing w:line="200" w:lineRule="atLeast"/>
              <w:jc w:val="center"/>
              <w:rPr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Network/Security Tools</w:t>
            </w:r>
          </w:p>
        </w:tc>
        <w:tc>
          <w:tcPr>
            <w:tcW w:w="2250" w:type="dxa"/>
          </w:tcPr>
          <w:p w:rsidR="007C4554" w:rsidRPr="00EB3689" w:rsidRDefault="007C4554" w:rsidP="002F1CBE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Wireshark</w:t>
            </w:r>
          </w:p>
        </w:tc>
        <w:tc>
          <w:tcPr>
            <w:tcW w:w="1980" w:type="dxa"/>
            <w:shd w:val="clear" w:color="auto" w:fill="auto"/>
          </w:tcPr>
          <w:p w:rsidR="007C4554" w:rsidRPr="00EB3689" w:rsidRDefault="007C4554" w:rsidP="002F1CBE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Metasploit</w:t>
            </w:r>
            <w:proofErr w:type="spellEnd"/>
          </w:p>
        </w:tc>
        <w:tc>
          <w:tcPr>
            <w:tcW w:w="2160" w:type="dxa"/>
          </w:tcPr>
          <w:p w:rsidR="007C4554" w:rsidRPr="00701FE2" w:rsidRDefault="007C4554" w:rsidP="002F1CBE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 w:val="20"/>
              </w:rPr>
            </w:pPr>
            <w:r w:rsidRPr="00701FE2">
              <w:rPr>
                <w:rFonts w:ascii="Times New Roman" w:hAnsi="Times New Roman" w:cs="Times New Roman"/>
                <w:sz w:val="20"/>
              </w:rPr>
              <w:t>Social Engineer Toolkit</w:t>
            </w:r>
          </w:p>
        </w:tc>
        <w:tc>
          <w:tcPr>
            <w:tcW w:w="2160" w:type="dxa"/>
          </w:tcPr>
          <w:p w:rsidR="007C4554" w:rsidRPr="00EB3689" w:rsidRDefault="007C4554" w:rsidP="002F1CBE">
            <w:pPr>
              <w:pStyle w:val="TableContents"/>
              <w:spacing w:line="200" w:lineRule="atLeast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theHarvester</w:t>
            </w:r>
            <w:proofErr w:type="spellEnd"/>
          </w:p>
        </w:tc>
      </w:tr>
    </w:tbl>
    <w:p w:rsidR="00BD054E" w:rsidRDefault="00BD054E">
      <w:pPr>
        <w:widowControl w:val="0"/>
        <w:spacing w:line="100" w:lineRule="atLeast"/>
        <w:rPr>
          <w:rFonts w:ascii="Times New Roman" w:eastAsia="Times New Roman" w:hAnsi="Times New Roman" w:cs="Times New Roman"/>
          <w:sz w:val="12"/>
          <w:szCs w:val="12"/>
        </w:rPr>
      </w:pPr>
    </w:p>
    <w:p w:rsidR="00D243D5" w:rsidRPr="00A71D4A" w:rsidRDefault="00D243D5" w:rsidP="00D243D5">
      <w:pPr>
        <w:widowControl w:val="0"/>
        <w:spacing w:line="100" w:lineRule="atLeas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Relevant Coursew</w:t>
      </w:r>
      <w:r w:rsidRPr="00A71D4A">
        <w:rPr>
          <w:rFonts w:eastAsia="Times New Roman"/>
          <w:b/>
          <w:bCs/>
          <w:sz w:val="24"/>
          <w:szCs w:val="24"/>
          <w:u w:val="single"/>
        </w:rPr>
        <w:t>ork</w:t>
      </w:r>
    </w:p>
    <w:p w:rsidR="00D243D5" w:rsidRPr="00BF3F81" w:rsidRDefault="00D243D5" w:rsidP="00D243D5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>CIS 490 – Introduction to Cyber Security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6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Explored a wide variety of network protocols, security exploits and defense techniques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6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Learned about various tools used for penetration testing and network monitoring</w:t>
      </w:r>
    </w:p>
    <w:p w:rsidR="00D243D5" w:rsidRPr="008D1AE7" w:rsidRDefault="00D243D5" w:rsidP="00D243D5">
      <w:pPr>
        <w:widowControl w:val="0"/>
        <w:spacing w:line="100" w:lineRule="atLeast"/>
        <w:rPr>
          <w:rFonts w:ascii="Times New Roman" w:eastAsia="Times New Roman" w:hAnsi="Times New Roman" w:cs="Times New Roman"/>
          <w:sz w:val="12"/>
          <w:szCs w:val="12"/>
        </w:rPr>
      </w:pPr>
    </w:p>
    <w:p w:rsidR="00D243D5" w:rsidRPr="00BF3F81" w:rsidRDefault="00D243D5" w:rsidP="00D243D5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>CIS 520 – Operating Systems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7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Explored distributed systems, memory management, concurrency, and runtime optimization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7"/>
        </w:numPr>
        <w:spacing w:line="100" w:lineRule="atLeast"/>
        <w:rPr>
          <w:rFonts w:ascii="Times New Roman" w:eastAsia="Times New Roman" w:hAnsi="Times New Roman" w:cs="Times New Roman"/>
          <w:b/>
          <w:bCs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 xml:space="preserve">Implemented these concepts using the </w:t>
      </w:r>
      <w:proofErr w:type="spellStart"/>
      <w:r w:rsidRPr="009012CE">
        <w:rPr>
          <w:rFonts w:ascii="Times New Roman" w:eastAsia="Times New Roman" w:hAnsi="Times New Roman" w:cs="Times New Roman"/>
          <w:szCs w:val="22"/>
        </w:rPr>
        <w:t>PintOS</w:t>
      </w:r>
      <w:proofErr w:type="spellEnd"/>
      <w:r w:rsidRPr="009012CE">
        <w:rPr>
          <w:rFonts w:ascii="Times New Roman" w:eastAsia="Times New Roman" w:hAnsi="Times New Roman" w:cs="Times New Roman"/>
          <w:szCs w:val="22"/>
        </w:rPr>
        <w:t xml:space="preserve"> operating system</w:t>
      </w:r>
    </w:p>
    <w:p w:rsidR="00D243D5" w:rsidRPr="008D1AE7" w:rsidRDefault="00D243D5" w:rsidP="00D243D5">
      <w:pPr>
        <w:widowControl w:val="0"/>
        <w:spacing w:line="100" w:lineRule="atLeast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D243D5" w:rsidRPr="00BF3F81" w:rsidRDefault="00D243D5" w:rsidP="00D243D5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b/>
          <w:bCs/>
          <w:szCs w:val="22"/>
        </w:rPr>
        <w:t>CIS 585 – Game Engine Design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8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Worked as a team to develop a full game engine from scratch in C++</w:t>
      </w:r>
    </w:p>
    <w:p w:rsidR="00D243D5" w:rsidRPr="009012CE" w:rsidRDefault="00D243D5" w:rsidP="00D243D5">
      <w:pPr>
        <w:pStyle w:val="ListParagraph"/>
        <w:widowControl w:val="0"/>
        <w:numPr>
          <w:ilvl w:val="0"/>
          <w:numId w:val="28"/>
        </w:numPr>
        <w:spacing w:line="100" w:lineRule="atLeast"/>
        <w:rPr>
          <w:rFonts w:ascii="Times New Roman" w:eastAsia="Times New Roman" w:hAnsi="Times New Roman" w:cs="Times New Roman"/>
          <w:b/>
          <w:bCs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Presented our final product to public audience at K-State Open House</w:t>
      </w:r>
    </w:p>
    <w:p w:rsidR="00D243D5" w:rsidRPr="000E223E" w:rsidRDefault="00D243D5">
      <w:pPr>
        <w:widowControl w:val="0"/>
        <w:spacing w:line="100" w:lineRule="atLeast"/>
        <w:rPr>
          <w:rFonts w:ascii="Times New Roman" w:eastAsia="Times New Roman" w:hAnsi="Times New Roman" w:cs="Times New Roman"/>
          <w:sz w:val="12"/>
          <w:szCs w:val="12"/>
        </w:rPr>
      </w:pPr>
    </w:p>
    <w:p w:rsidR="00BD054E" w:rsidRPr="00A71D4A" w:rsidRDefault="00BD054E">
      <w:pPr>
        <w:widowControl w:val="0"/>
        <w:spacing w:line="100" w:lineRule="atLeast"/>
        <w:rPr>
          <w:rFonts w:eastAsia="Times New Roman"/>
          <w:b/>
          <w:bCs/>
          <w:sz w:val="24"/>
          <w:szCs w:val="24"/>
        </w:rPr>
      </w:pPr>
      <w:r w:rsidRPr="00A71D4A">
        <w:rPr>
          <w:rFonts w:eastAsia="Times New Roman"/>
          <w:b/>
          <w:bCs/>
          <w:sz w:val="24"/>
          <w:szCs w:val="24"/>
          <w:u w:val="single"/>
        </w:rPr>
        <w:t>Professional Work Experience</w:t>
      </w:r>
    </w:p>
    <w:p w:rsidR="00BD054E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b/>
          <w:bCs/>
          <w:szCs w:val="22"/>
        </w:rPr>
        <w:t>Undergraduate Teaching Assistant</w:t>
      </w:r>
      <w:r w:rsidR="00BF3F81">
        <w:rPr>
          <w:rFonts w:ascii="Times New Roman" w:eastAsia="Times New Roman" w:hAnsi="Times New Roman" w:cs="Times New Roman"/>
          <w:b/>
          <w:bCs/>
          <w:szCs w:val="22"/>
        </w:rPr>
        <w:t xml:space="preserve"> </w:t>
      </w:r>
      <w:r w:rsidR="00BF3F81" w:rsidRPr="00BF3F81">
        <w:rPr>
          <w:rFonts w:ascii="Times New Roman" w:eastAsia="Times New Roman" w:hAnsi="Times New Roman" w:cs="Times New Roman"/>
          <w:b/>
          <w:bCs/>
          <w:szCs w:val="22"/>
        </w:rPr>
        <w:t>–</w:t>
      </w:r>
      <w:r w:rsidR="00381CAE" w:rsidRPr="00BF3F81">
        <w:rPr>
          <w:rFonts w:ascii="Times New Roman" w:eastAsia="Times New Roman" w:hAnsi="Times New Roman" w:cs="Times New Roman"/>
          <w:b/>
          <w:bCs/>
          <w:szCs w:val="22"/>
        </w:rPr>
        <w:t xml:space="preserve"> Intro to Computer Science</w:t>
      </w:r>
      <w:r w:rsidR="00381CAE"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381CAE"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9012CE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 xml:space="preserve">Fall </w:t>
      </w:r>
      <w:r w:rsidR="00381CAE" w:rsidRPr="00BF3F81">
        <w:rPr>
          <w:rFonts w:ascii="Times New Roman" w:eastAsia="Times New Roman" w:hAnsi="Times New Roman" w:cs="Times New Roman"/>
          <w:szCs w:val="22"/>
        </w:rPr>
        <w:t>2015</w:t>
      </w:r>
      <w:r w:rsidRPr="00BF3F81">
        <w:rPr>
          <w:rFonts w:ascii="Times New Roman" w:eastAsia="Times New Roman" w:hAnsi="Times New Roman" w:cs="Times New Roman"/>
          <w:szCs w:val="22"/>
        </w:rPr>
        <w:t xml:space="preserve"> – Present</w:t>
      </w:r>
    </w:p>
    <w:p w:rsidR="00BD054E" w:rsidRPr="00BF3F81" w:rsidRDefault="00381CA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Kansas State University</w:t>
      </w:r>
      <w:r w:rsidR="00BF3F81">
        <w:rPr>
          <w:rFonts w:ascii="Times New Roman" w:eastAsia="Times New Roman" w:hAnsi="Times New Roman" w:cs="Times New Roman"/>
          <w:szCs w:val="22"/>
        </w:rPr>
        <w:t>, Manhattan, KS</w:t>
      </w:r>
    </w:p>
    <w:p w:rsidR="0024144F" w:rsidRPr="009012CE" w:rsidRDefault="00BD054E" w:rsidP="009012CE">
      <w:pPr>
        <w:pStyle w:val="ListParagraph"/>
        <w:widowControl w:val="0"/>
        <w:numPr>
          <w:ilvl w:val="0"/>
          <w:numId w:val="23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Te</w:t>
      </w:r>
      <w:r w:rsidR="0024144F" w:rsidRPr="009012CE">
        <w:rPr>
          <w:rFonts w:ascii="Times New Roman" w:eastAsia="Times New Roman" w:hAnsi="Times New Roman" w:cs="Times New Roman"/>
          <w:szCs w:val="22"/>
        </w:rPr>
        <w:t>ach students a broad spectrum of Computer Science topics</w:t>
      </w:r>
    </w:p>
    <w:p w:rsidR="0024144F" w:rsidRPr="009012CE" w:rsidRDefault="00BD054E" w:rsidP="009012CE">
      <w:pPr>
        <w:pStyle w:val="ListParagraph"/>
        <w:widowControl w:val="0"/>
        <w:numPr>
          <w:ilvl w:val="0"/>
          <w:numId w:val="23"/>
        </w:numPr>
        <w:spacing w:line="100" w:lineRule="atLeast"/>
        <w:rPr>
          <w:rFonts w:ascii="Times New Roman" w:eastAsia="Times New Roman" w:hAnsi="Times New Roman" w:cs="Times New Roman"/>
          <w:b/>
          <w:bCs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 xml:space="preserve">Coordinate with others </w:t>
      </w:r>
      <w:r w:rsidR="00E57212" w:rsidRPr="009012CE">
        <w:rPr>
          <w:rFonts w:ascii="Times New Roman" w:eastAsia="Times New Roman" w:hAnsi="Times New Roman" w:cs="Times New Roman"/>
          <w:szCs w:val="22"/>
        </w:rPr>
        <w:t>to</w:t>
      </w:r>
      <w:r w:rsidRPr="009012CE">
        <w:rPr>
          <w:rFonts w:ascii="Times New Roman" w:eastAsia="Times New Roman" w:hAnsi="Times New Roman" w:cs="Times New Roman"/>
          <w:szCs w:val="22"/>
        </w:rPr>
        <w:t xml:space="preserve"> help improve the students' learning experience</w:t>
      </w:r>
    </w:p>
    <w:p w:rsidR="00381CAE" w:rsidRPr="000E223E" w:rsidRDefault="00381CAE" w:rsidP="00381CAE">
      <w:pPr>
        <w:widowControl w:val="0"/>
        <w:spacing w:line="100" w:lineRule="atLeast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381CAE" w:rsidRPr="00BF3F81" w:rsidRDefault="00381CA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b/>
          <w:bCs/>
          <w:szCs w:val="22"/>
        </w:rPr>
        <w:t>U</w:t>
      </w:r>
      <w:r w:rsidR="00BF3F81">
        <w:rPr>
          <w:rFonts w:ascii="Times New Roman" w:eastAsia="Times New Roman" w:hAnsi="Times New Roman" w:cs="Times New Roman"/>
          <w:b/>
          <w:bCs/>
          <w:szCs w:val="22"/>
        </w:rPr>
        <w:t xml:space="preserve">ndergraduate Teaching Assistant </w:t>
      </w:r>
      <w:r w:rsidR="00BF3F81" w:rsidRPr="00BF3F81">
        <w:rPr>
          <w:rFonts w:ascii="Times New Roman" w:eastAsia="Times New Roman" w:hAnsi="Times New Roman" w:cs="Times New Roman"/>
          <w:b/>
          <w:bCs/>
          <w:szCs w:val="22"/>
        </w:rPr>
        <w:t>–</w:t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 xml:space="preserve"> Fundamentals of Programming</w:t>
      </w:r>
      <w:r w:rsid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9012CE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 xml:space="preserve">Fall 2014 – </w:t>
      </w:r>
      <w:r w:rsidR="0023552F">
        <w:rPr>
          <w:rFonts w:ascii="Times New Roman" w:eastAsia="Times New Roman" w:hAnsi="Times New Roman" w:cs="Times New Roman"/>
          <w:szCs w:val="22"/>
        </w:rPr>
        <w:t>Fall 2015</w:t>
      </w:r>
    </w:p>
    <w:p w:rsidR="00381CAE" w:rsidRPr="00BF3F81" w:rsidRDefault="00381CA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Kansas State University</w:t>
      </w:r>
      <w:r w:rsidR="00BF3F81">
        <w:rPr>
          <w:rFonts w:ascii="Times New Roman" w:eastAsia="Times New Roman" w:hAnsi="Times New Roman" w:cs="Times New Roman"/>
          <w:szCs w:val="22"/>
        </w:rPr>
        <w:t>, Manhattan, KS</w:t>
      </w:r>
    </w:p>
    <w:p w:rsidR="00381CAE" w:rsidRPr="009012CE" w:rsidRDefault="00315D4D" w:rsidP="009012CE">
      <w:pPr>
        <w:pStyle w:val="ListParagraph"/>
        <w:widowControl w:val="0"/>
        <w:numPr>
          <w:ilvl w:val="0"/>
          <w:numId w:val="24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Taught</w:t>
      </w:r>
      <w:r w:rsidR="00381CAE" w:rsidRPr="009012CE">
        <w:rPr>
          <w:rFonts w:ascii="Times New Roman" w:eastAsia="Times New Roman" w:hAnsi="Times New Roman" w:cs="Times New Roman"/>
          <w:szCs w:val="22"/>
        </w:rPr>
        <w:t xml:space="preserve"> students basic Java skills </w:t>
      </w:r>
      <w:r w:rsidR="0024144F" w:rsidRPr="009012CE">
        <w:rPr>
          <w:rFonts w:ascii="Times New Roman" w:eastAsia="Times New Roman" w:hAnsi="Times New Roman" w:cs="Times New Roman"/>
          <w:szCs w:val="22"/>
        </w:rPr>
        <w:t>and data structures</w:t>
      </w:r>
    </w:p>
    <w:p w:rsidR="00381CAE" w:rsidRPr="009012CE" w:rsidRDefault="00381CAE" w:rsidP="009012CE">
      <w:pPr>
        <w:pStyle w:val="ListParagraph"/>
        <w:widowControl w:val="0"/>
        <w:numPr>
          <w:ilvl w:val="0"/>
          <w:numId w:val="24"/>
        </w:numPr>
        <w:spacing w:line="100" w:lineRule="atLeast"/>
        <w:rPr>
          <w:rFonts w:ascii="Times New Roman" w:eastAsia="Times New Roman" w:hAnsi="Times New Roman" w:cs="Times New Roman"/>
          <w:b/>
          <w:bCs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Tutor</w:t>
      </w:r>
      <w:r w:rsidR="00315D4D" w:rsidRPr="009012CE">
        <w:rPr>
          <w:rFonts w:ascii="Times New Roman" w:eastAsia="Times New Roman" w:hAnsi="Times New Roman" w:cs="Times New Roman"/>
          <w:szCs w:val="22"/>
        </w:rPr>
        <w:t>ed</w:t>
      </w:r>
      <w:r w:rsidRPr="009012CE">
        <w:rPr>
          <w:rFonts w:ascii="Times New Roman" w:eastAsia="Times New Roman" w:hAnsi="Times New Roman" w:cs="Times New Roman"/>
          <w:szCs w:val="22"/>
        </w:rPr>
        <w:t xml:space="preserve"> students one-on-one in a lab setting</w:t>
      </w:r>
      <w:r w:rsidR="00BA3C84" w:rsidRPr="009012CE">
        <w:rPr>
          <w:rFonts w:ascii="Times New Roman" w:eastAsia="Times New Roman" w:hAnsi="Times New Roman" w:cs="Times New Roman"/>
          <w:szCs w:val="22"/>
        </w:rPr>
        <w:t xml:space="preserve"> of over 30 students</w:t>
      </w:r>
    </w:p>
    <w:p w:rsidR="00381CAE" w:rsidRPr="000E223E" w:rsidRDefault="00381CAE" w:rsidP="00BF3F81">
      <w:pPr>
        <w:widowControl w:val="0"/>
        <w:spacing w:line="100" w:lineRule="atLeast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BD054E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b/>
          <w:bCs/>
          <w:szCs w:val="22"/>
        </w:rPr>
        <w:t>Test Operator</w:t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b/>
          <w:bCs/>
          <w:szCs w:val="22"/>
        </w:rPr>
        <w:tab/>
      </w:r>
      <w:r w:rsidR="009012CE">
        <w:rPr>
          <w:rFonts w:ascii="Times New Roman" w:eastAsia="Times New Roman" w:hAnsi="Times New Roman" w:cs="Times New Roman"/>
          <w:b/>
          <w:bCs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>Summer 2015</w:t>
      </w:r>
    </w:p>
    <w:p w:rsidR="00BD054E" w:rsidRPr="00BF3F81" w:rsidRDefault="00BF3F81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Elecsys</w:t>
      </w:r>
      <w:r w:rsidR="00541DF2" w:rsidRPr="00BF3F81">
        <w:rPr>
          <w:rFonts w:ascii="Times New Roman" w:eastAsia="Times New Roman" w:hAnsi="Times New Roman" w:cs="Times New Roman"/>
          <w:szCs w:val="22"/>
        </w:rPr>
        <w:t xml:space="preserve"> Inc.</w:t>
      </w:r>
      <w:r>
        <w:rPr>
          <w:rFonts w:ascii="Times New Roman" w:eastAsia="Times New Roman" w:hAnsi="Times New Roman" w:cs="Times New Roman"/>
          <w:szCs w:val="22"/>
        </w:rPr>
        <w:t>,</w:t>
      </w:r>
      <w:r w:rsidR="00BD054E" w:rsidRPr="00BF3F81">
        <w:rPr>
          <w:rFonts w:ascii="Times New Roman" w:eastAsia="Times New Roman" w:hAnsi="Times New Roman" w:cs="Times New Roman"/>
          <w:szCs w:val="22"/>
        </w:rPr>
        <w:t xml:space="preserve"> Olathe, KS</w:t>
      </w:r>
    </w:p>
    <w:p w:rsidR="00BD054E" w:rsidRPr="009012CE" w:rsidRDefault="00BD054E" w:rsidP="009012CE">
      <w:pPr>
        <w:pStyle w:val="ListParagraph"/>
        <w:widowControl w:val="0"/>
        <w:numPr>
          <w:ilvl w:val="0"/>
          <w:numId w:val="25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Ensured products were of expected quality before shipping</w:t>
      </w:r>
    </w:p>
    <w:p w:rsidR="00BD054E" w:rsidRPr="009012CE" w:rsidRDefault="00BD054E" w:rsidP="009012CE">
      <w:pPr>
        <w:pStyle w:val="ListParagraph"/>
        <w:widowControl w:val="0"/>
        <w:numPr>
          <w:ilvl w:val="0"/>
          <w:numId w:val="25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 xml:space="preserve">Troubleshoot issues </w:t>
      </w:r>
      <w:r w:rsidR="0024144F" w:rsidRPr="009012CE">
        <w:rPr>
          <w:rFonts w:ascii="Times New Roman" w:eastAsia="Times New Roman" w:hAnsi="Times New Roman" w:cs="Times New Roman"/>
          <w:szCs w:val="22"/>
        </w:rPr>
        <w:t>quickly to ensure minimal loss of profit</w:t>
      </w:r>
    </w:p>
    <w:p w:rsidR="00BD054E" w:rsidRPr="009012CE" w:rsidRDefault="00BD054E" w:rsidP="009012CE">
      <w:pPr>
        <w:pStyle w:val="ListParagraph"/>
        <w:widowControl w:val="0"/>
        <w:numPr>
          <w:ilvl w:val="0"/>
          <w:numId w:val="25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Collaborated closely with other departments to ensure smooth execution</w:t>
      </w:r>
    </w:p>
    <w:p w:rsidR="00BD054E" w:rsidRPr="000E223E" w:rsidRDefault="00BD054E">
      <w:pPr>
        <w:widowControl w:val="0"/>
        <w:spacing w:line="100" w:lineRule="atLeast"/>
        <w:rPr>
          <w:rFonts w:ascii="Times New Roman" w:eastAsia="Times New Roman" w:hAnsi="Times New Roman" w:cs="Times New Roman"/>
          <w:sz w:val="12"/>
          <w:szCs w:val="12"/>
        </w:rPr>
      </w:pPr>
    </w:p>
    <w:p w:rsidR="00BD054E" w:rsidRPr="00A71D4A" w:rsidRDefault="00BD054E">
      <w:pPr>
        <w:widowControl w:val="0"/>
        <w:spacing w:line="100" w:lineRule="atLeast"/>
        <w:rPr>
          <w:rFonts w:eastAsia="Times New Roman"/>
          <w:b/>
          <w:bCs/>
          <w:sz w:val="24"/>
          <w:szCs w:val="24"/>
        </w:rPr>
      </w:pPr>
      <w:r w:rsidRPr="00A71D4A">
        <w:rPr>
          <w:rFonts w:eastAsia="Times New Roman"/>
          <w:b/>
          <w:sz w:val="24"/>
          <w:szCs w:val="24"/>
          <w:u w:val="single"/>
        </w:rPr>
        <w:t>Honors</w:t>
      </w:r>
      <w:r w:rsidRPr="00A71D4A">
        <w:rPr>
          <w:rFonts w:eastAsia="Times New Roman"/>
          <w:b/>
          <w:bCs/>
          <w:sz w:val="24"/>
          <w:szCs w:val="24"/>
          <w:u w:val="single"/>
        </w:rPr>
        <w:t xml:space="preserve"> &amp; Activities</w:t>
      </w:r>
    </w:p>
    <w:p w:rsidR="00A661FA" w:rsidRPr="00BF3F81" w:rsidRDefault="00A661FA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Partici</w:t>
      </w:r>
      <w:r w:rsidR="006E095D">
        <w:rPr>
          <w:rFonts w:ascii="Times New Roman" w:eastAsia="Times New Roman" w:hAnsi="Times New Roman" w:cs="Times New Roman"/>
          <w:szCs w:val="22"/>
        </w:rPr>
        <w:t>pant in KSU ACM Programming Contest (out of 45+ teams)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>2013 – Present</w:t>
      </w:r>
      <w:r w:rsidRPr="00A661FA">
        <w:rPr>
          <w:rFonts w:ascii="Times New Roman" w:eastAsia="Times New Roman" w:hAnsi="Times New Roman" w:cs="Times New Roman"/>
          <w:szCs w:val="22"/>
        </w:rPr>
        <w:t xml:space="preserve"> </w:t>
      </w:r>
    </w:p>
    <w:p w:rsidR="00A661FA" w:rsidRPr="009012CE" w:rsidRDefault="00A661FA" w:rsidP="009012CE">
      <w:pPr>
        <w:pStyle w:val="ListParagraph"/>
        <w:widowControl w:val="0"/>
        <w:numPr>
          <w:ilvl w:val="0"/>
          <w:numId w:val="29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4</w:t>
      </w:r>
      <w:r w:rsidRPr="009012CE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Pr="009012CE">
        <w:rPr>
          <w:rFonts w:ascii="Times New Roman" w:eastAsia="Times New Roman" w:hAnsi="Times New Roman" w:cs="Times New Roman"/>
          <w:szCs w:val="22"/>
        </w:rPr>
        <w:t xml:space="preserve"> Place</w:t>
      </w:r>
      <w:r w:rsidRPr="009012CE">
        <w:rPr>
          <w:rFonts w:ascii="Times New Roman" w:eastAsia="Times New Roman" w:hAnsi="Times New Roman" w:cs="Times New Roman"/>
          <w:szCs w:val="22"/>
        </w:rPr>
        <w:tab/>
        <w:t>(Spring 2015)</w:t>
      </w:r>
    </w:p>
    <w:p w:rsidR="00A661FA" w:rsidRPr="009012CE" w:rsidRDefault="00A661FA" w:rsidP="009012CE">
      <w:pPr>
        <w:pStyle w:val="ListParagraph"/>
        <w:widowControl w:val="0"/>
        <w:numPr>
          <w:ilvl w:val="0"/>
          <w:numId w:val="29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5</w:t>
      </w:r>
      <w:r w:rsidRPr="009012CE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Pr="009012CE">
        <w:rPr>
          <w:rFonts w:ascii="Times New Roman" w:eastAsia="Times New Roman" w:hAnsi="Times New Roman" w:cs="Times New Roman"/>
          <w:szCs w:val="22"/>
        </w:rPr>
        <w:t xml:space="preserve"> Place</w:t>
      </w:r>
      <w:r w:rsidRPr="009012CE">
        <w:rPr>
          <w:rFonts w:ascii="Times New Roman" w:eastAsia="Times New Roman" w:hAnsi="Times New Roman" w:cs="Times New Roman"/>
          <w:szCs w:val="22"/>
        </w:rPr>
        <w:tab/>
        <w:t>(Fall 2014)</w:t>
      </w:r>
    </w:p>
    <w:p w:rsidR="00A661FA" w:rsidRPr="00BF3F81" w:rsidRDefault="00A661FA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Member of K-State Association for Computing Machinery (ACM)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>2013 – Present</w:t>
      </w:r>
    </w:p>
    <w:p w:rsidR="00A661FA" w:rsidRDefault="00A661FA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National Society for Collegiate Scholars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>2013 – Present</w:t>
      </w:r>
    </w:p>
    <w:p w:rsidR="00A661FA" w:rsidRDefault="00A661FA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bCs/>
          <w:szCs w:val="22"/>
        </w:rPr>
      </w:pPr>
      <w:r w:rsidRPr="00EA6FEF">
        <w:rPr>
          <w:rFonts w:ascii="Times New Roman" w:eastAsia="Times New Roman" w:hAnsi="Times New Roman" w:cs="Times New Roman"/>
          <w:szCs w:val="22"/>
        </w:rPr>
        <w:t>Regional Programming Contest – Top Third</w:t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EA6FEF">
        <w:rPr>
          <w:rFonts w:ascii="Times New Roman" w:eastAsia="Times New Roman" w:hAnsi="Times New Roman" w:cs="Times New Roman"/>
          <w:szCs w:val="22"/>
        </w:rPr>
        <w:t xml:space="preserve">Fall </w:t>
      </w:r>
      <w:r>
        <w:rPr>
          <w:rFonts w:ascii="Times New Roman" w:eastAsia="Times New Roman" w:hAnsi="Times New Roman" w:cs="Times New Roman"/>
          <w:szCs w:val="22"/>
        </w:rPr>
        <w:t>2014, Fall 2016</w:t>
      </w:r>
    </w:p>
    <w:p w:rsidR="00BD054E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1F19E3">
        <w:rPr>
          <w:rFonts w:ascii="Times New Roman" w:eastAsia="Times New Roman" w:hAnsi="Times New Roman" w:cs="Times New Roman"/>
          <w:bCs/>
          <w:szCs w:val="22"/>
        </w:rPr>
        <w:t>1st Place Overall</w:t>
      </w:r>
      <w:r w:rsidRPr="00BF3F81">
        <w:rPr>
          <w:rFonts w:ascii="Times New Roman" w:eastAsia="Times New Roman" w:hAnsi="Times New Roman" w:cs="Times New Roman"/>
          <w:szCs w:val="22"/>
        </w:rPr>
        <w:t xml:space="preserve"> – KSU Game Jam Competition</w:t>
      </w:r>
      <w:r w:rsidR="00602425">
        <w:rPr>
          <w:rFonts w:ascii="Times New Roman" w:eastAsia="Times New Roman" w:hAnsi="Times New Roman" w:cs="Times New Roman"/>
          <w:szCs w:val="22"/>
        </w:rPr>
        <w:t xml:space="preserve"> (“CryoCrypt”)</w:t>
      </w:r>
      <w:r w:rsidR="00602425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1F19E3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>Spring 2015</w:t>
      </w:r>
    </w:p>
    <w:p w:rsidR="00BD054E" w:rsidRPr="009012CE" w:rsidRDefault="00BD054E" w:rsidP="009012CE">
      <w:pPr>
        <w:pStyle w:val="ListParagraph"/>
        <w:widowControl w:val="0"/>
        <w:numPr>
          <w:ilvl w:val="0"/>
          <w:numId w:val="30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 xml:space="preserve">Designed a fully working game with </w:t>
      </w:r>
      <w:r w:rsidR="00BF3F81" w:rsidRPr="009012CE">
        <w:rPr>
          <w:rFonts w:ascii="Times New Roman" w:eastAsia="Times New Roman" w:hAnsi="Times New Roman" w:cs="Times New Roman"/>
          <w:szCs w:val="22"/>
        </w:rPr>
        <w:t>3</w:t>
      </w:r>
      <w:r w:rsidRPr="009012CE">
        <w:rPr>
          <w:rFonts w:ascii="Times New Roman" w:eastAsia="Times New Roman" w:hAnsi="Times New Roman" w:cs="Times New Roman"/>
          <w:szCs w:val="22"/>
        </w:rPr>
        <w:t xml:space="preserve"> other teammates in under 48 hours</w:t>
      </w:r>
    </w:p>
    <w:p w:rsidR="00EA6FEF" w:rsidRPr="009012CE" w:rsidRDefault="00BD054E" w:rsidP="009012CE">
      <w:pPr>
        <w:pStyle w:val="ListParagraph"/>
        <w:widowControl w:val="0"/>
        <w:numPr>
          <w:ilvl w:val="0"/>
          <w:numId w:val="30"/>
        </w:numPr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9012CE">
        <w:rPr>
          <w:rFonts w:ascii="Times New Roman" w:eastAsia="Times New Roman" w:hAnsi="Times New Roman" w:cs="Times New Roman"/>
          <w:szCs w:val="22"/>
        </w:rPr>
        <w:t>First place team in Best Story, Best Art, and Best Overall</w:t>
      </w:r>
    </w:p>
    <w:p w:rsidR="00C92495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1st Place Freshman/Sophomore CIS Open House Display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>Spring 2014</w:t>
      </w:r>
    </w:p>
    <w:p w:rsidR="00D63BBA" w:rsidRPr="00BF3F81" w:rsidRDefault="00BD054E" w:rsidP="009012CE">
      <w:pPr>
        <w:widowControl w:val="0"/>
        <w:spacing w:line="100" w:lineRule="atLeast"/>
        <w:rPr>
          <w:rFonts w:ascii="Times New Roman" w:eastAsia="Times New Roman" w:hAnsi="Times New Roman" w:cs="Times New Roman"/>
          <w:szCs w:val="22"/>
        </w:rPr>
      </w:pPr>
      <w:r w:rsidRPr="00BF3F81">
        <w:rPr>
          <w:rFonts w:ascii="Times New Roman" w:eastAsia="Times New Roman" w:hAnsi="Times New Roman" w:cs="Times New Roman"/>
          <w:szCs w:val="22"/>
        </w:rPr>
        <w:t>Eagle Scout</w:t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ab/>
      </w:r>
      <w:r w:rsidR="009012CE">
        <w:rPr>
          <w:rFonts w:ascii="Times New Roman" w:eastAsia="Times New Roman" w:hAnsi="Times New Roman" w:cs="Times New Roman"/>
          <w:szCs w:val="22"/>
        </w:rPr>
        <w:tab/>
      </w:r>
      <w:r w:rsidRPr="00BF3F81">
        <w:rPr>
          <w:rFonts w:ascii="Times New Roman" w:eastAsia="Times New Roman" w:hAnsi="Times New Roman" w:cs="Times New Roman"/>
          <w:szCs w:val="22"/>
        </w:rPr>
        <w:t>September 2012</w:t>
      </w:r>
    </w:p>
    <w:sectPr w:rsidR="00D63BBA" w:rsidRPr="00BF3F81">
      <w:pgSz w:w="12240" w:h="15840"/>
      <w:pgMar w:top="720" w:right="720" w:bottom="720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8" w15:restartNumberingAfterBreak="0">
    <w:nsid w:val="060E6750"/>
    <w:multiLevelType w:val="hybridMultilevel"/>
    <w:tmpl w:val="0702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8F4828"/>
    <w:multiLevelType w:val="hybridMultilevel"/>
    <w:tmpl w:val="DB748B60"/>
    <w:lvl w:ilvl="0" w:tplc="5B5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55CE0"/>
    <w:multiLevelType w:val="hybridMultilevel"/>
    <w:tmpl w:val="A9C09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7F2D2B"/>
    <w:multiLevelType w:val="hybridMultilevel"/>
    <w:tmpl w:val="32B235D4"/>
    <w:lvl w:ilvl="0" w:tplc="5B5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12DE5"/>
    <w:multiLevelType w:val="hybridMultilevel"/>
    <w:tmpl w:val="D992664E"/>
    <w:lvl w:ilvl="0" w:tplc="5B5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455F2"/>
    <w:multiLevelType w:val="hybridMultilevel"/>
    <w:tmpl w:val="E9F4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22E7B"/>
    <w:multiLevelType w:val="hybridMultilevel"/>
    <w:tmpl w:val="B8DA1E9E"/>
    <w:lvl w:ilvl="0" w:tplc="5B5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D787F"/>
    <w:multiLevelType w:val="hybridMultilevel"/>
    <w:tmpl w:val="C7CEA6E6"/>
    <w:lvl w:ilvl="0" w:tplc="5B5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90FD9"/>
    <w:multiLevelType w:val="hybridMultilevel"/>
    <w:tmpl w:val="484C1A6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97549F"/>
    <w:multiLevelType w:val="multilevel"/>
    <w:tmpl w:val="410E1E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4B5A6DDB"/>
    <w:multiLevelType w:val="hybridMultilevel"/>
    <w:tmpl w:val="FA9A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C412D"/>
    <w:multiLevelType w:val="hybridMultilevel"/>
    <w:tmpl w:val="48F69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53442B"/>
    <w:multiLevelType w:val="hybridMultilevel"/>
    <w:tmpl w:val="B95A3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0D38A0"/>
    <w:multiLevelType w:val="hybridMultilevel"/>
    <w:tmpl w:val="226A9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222AA7"/>
    <w:multiLevelType w:val="hybridMultilevel"/>
    <w:tmpl w:val="B3E8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360E8"/>
    <w:multiLevelType w:val="hybridMultilevel"/>
    <w:tmpl w:val="6964A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AB47D7"/>
    <w:multiLevelType w:val="hybridMultilevel"/>
    <w:tmpl w:val="086C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57C3B"/>
    <w:multiLevelType w:val="hybridMultilevel"/>
    <w:tmpl w:val="9E56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C407E"/>
    <w:multiLevelType w:val="hybridMultilevel"/>
    <w:tmpl w:val="939C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6274F"/>
    <w:multiLevelType w:val="hybridMultilevel"/>
    <w:tmpl w:val="09D0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15FD4"/>
    <w:multiLevelType w:val="multilevel"/>
    <w:tmpl w:val="2668C9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73EA3BE3"/>
    <w:multiLevelType w:val="multilevel"/>
    <w:tmpl w:val="6B54E6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3"/>
  </w:num>
  <w:num w:numId="10">
    <w:abstractNumId w:val="20"/>
  </w:num>
  <w:num w:numId="11">
    <w:abstractNumId w:val="19"/>
  </w:num>
  <w:num w:numId="12">
    <w:abstractNumId w:val="10"/>
  </w:num>
  <w:num w:numId="13">
    <w:abstractNumId w:val="16"/>
  </w:num>
  <w:num w:numId="14">
    <w:abstractNumId w:val="21"/>
  </w:num>
  <w:num w:numId="15">
    <w:abstractNumId w:val="14"/>
  </w:num>
  <w:num w:numId="16">
    <w:abstractNumId w:val="11"/>
  </w:num>
  <w:num w:numId="17">
    <w:abstractNumId w:val="9"/>
  </w:num>
  <w:num w:numId="18">
    <w:abstractNumId w:val="29"/>
  </w:num>
  <w:num w:numId="19">
    <w:abstractNumId w:val="17"/>
  </w:num>
  <w:num w:numId="20">
    <w:abstractNumId w:val="28"/>
  </w:num>
  <w:num w:numId="21">
    <w:abstractNumId w:val="15"/>
  </w:num>
  <w:num w:numId="22">
    <w:abstractNumId w:val="12"/>
  </w:num>
  <w:num w:numId="23">
    <w:abstractNumId w:val="26"/>
  </w:num>
  <w:num w:numId="24">
    <w:abstractNumId w:val="24"/>
  </w:num>
  <w:num w:numId="25">
    <w:abstractNumId w:val="8"/>
  </w:num>
  <w:num w:numId="26">
    <w:abstractNumId w:val="25"/>
  </w:num>
  <w:num w:numId="27">
    <w:abstractNumId w:val="18"/>
  </w:num>
  <w:num w:numId="28">
    <w:abstractNumId w:val="27"/>
  </w:num>
  <w:num w:numId="29">
    <w:abstractNumId w:val="1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DF"/>
    <w:rsid w:val="000511E2"/>
    <w:rsid w:val="00062F0D"/>
    <w:rsid w:val="000E223E"/>
    <w:rsid w:val="00151086"/>
    <w:rsid w:val="001D0A2D"/>
    <w:rsid w:val="001E0124"/>
    <w:rsid w:val="001F19E3"/>
    <w:rsid w:val="00220A10"/>
    <w:rsid w:val="0023552F"/>
    <w:rsid w:val="0024144F"/>
    <w:rsid w:val="00315D4D"/>
    <w:rsid w:val="00381CAE"/>
    <w:rsid w:val="003B500F"/>
    <w:rsid w:val="004409DF"/>
    <w:rsid w:val="004F48D6"/>
    <w:rsid w:val="00541DF2"/>
    <w:rsid w:val="005656E5"/>
    <w:rsid w:val="005D01B8"/>
    <w:rsid w:val="00602425"/>
    <w:rsid w:val="006066CB"/>
    <w:rsid w:val="006C19BD"/>
    <w:rsid w:val="006E095D"/>
    <w:rsid w:val="00716AC3"/>
    <w:rsid w:val="007512DF"/>
    <w:rsid w:val="00753CB5"/>
    <w:rsid w:val="007A085B"/>
    <w:rsid w:val="007C4554"/>
    <w:rsid w:val="00812C40"/>
    <w:rsid w:val="008D1AE7"/>
    <w:rsid w:val="008D44D5"/>
    <w:rsid w:val="00900C62"/>
    <w:rsid w:val="009012CE"/>
    <w:rsid w:val="00972190"/>
    <w:rsid w:val="00A30F3F"/>
    <w:rsid w:val="00A32F75"/>
    <w:rsid w:val="00A661FA"/>
    <w:rsid w:val="00A71D4A"/>
    <w:rsid w:val="00B03BEB"/>
    <w:rsid w:val="00BA3C84"/>
    <w:rsid w:val="00BB23D8"/>
    <w:rsid w:val="00BD054E"/>
    <w:rsid w:val="00BD4541"/>
    <w:rsid w:val="00BF3F81"/>
    <w:rsid w:val="00C109B8"/>
    <w:rsid w:val="00C8068D"/>
    <w:rsid w:val="00C92495"/>
    <w:rsid w:val="00CF0701"/>
    <w:rsid w:val="00D243D5"/>
    <w:rsid w:val="00D3319B"/>
    <w:rsid w:val="00D63BBA"/>
    <w:rsid w:val="00DE4C22"/>
    <w:rsid w:val="00DF6800"/>
    <w:rsid w:val="00DF69CD"/>
    <w:rsid w:val="00E059FC"/>
    <w:rsid w:val="00E57212"/>
    <w:rsid w:val="00E66A3F"/>
    <w:rsid w:val="00E749C4"/>
    <w:rsid w:val="00EA6FEF"/>
    <w:rsid w:val="00EB3689"/>
    <w:rsid w:val="00F367FC"/>
    <w:rsid w:val="00FA1489"/>
    <w:rsid w:val="00FE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3BBE459-325B-42C1-9D9D-DEBF632C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Arial" w:eastAsia="Arial" w:hAnsi="Arial" w:cs="Arial"/>
      <w:color w:val="000000"/>
      <w:kern w:val="1"/>
      <w:sz w:val="22"/>
      <w:lang w:eastAsia="hi-IN" w:bidi="hi-IN"/>
    </w:rPr>
  </w:style>
  <w:style w:type="paragraph" w:styleId="Heading1">
    <w:name w:val="heading 1"/>
    <w:basedOn w:val="Normal1"/>
    <w:next w:val="BodyText"/>
    <w:qFormat/>
    <w:pPr>
      <w:keepNext/>
      <w:keepLines/>
      <w:numPr>
        <w:numId w:val="1"/>
      </w:numPr>
      <w:spacing w:before="200" w:line="100" w:lineRule="atLeast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BodyText"/>
    <w:qFormat/>
    <w:pPr>
      <w:keepNext/>
      <w:keepLines/>
      <w:numPr>
        <w:ilvl w:val="1"/>
        <w:numId w:val="1"/>
      </w:numPr>
      <w:spacing w:before="200" w:line="100" w:lineRule="atLeast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BodyText"/>
    <w:qFormat/>
    <w:pPr>
      <w:keepNext/>
      <w:keepLines/>
      <w:numPr>
        <w:ilvl w:val="2"/>
        <w:numId w:val="1"/>
      </w:numPr>
      <w:spacing w:before="160" w:line="100" w:lineRule="atLeast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BodyText"/>
    <w:qFormat/>
    <w:pPr>
      <w:keepNext/>
      <w:keepLines/>
      <w:numPr>
        <w:ilvl w:val="3"/>
        <w:numId w:val="1"/>
      </w:numPr>
      <w:spacing w:before="160" w:line="100" w:lineRule="atLeast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BodyText"/>
    <w:qFormat/>
    <w:pPr>
      <w:keepNext/>
      <w:keepLines/>
      <w:numPr>
        <w:ilvl w:val="4"/>
        <w:numId w:val="1"/>
      </w:numPr>
      <w:spacing w:before="160" w:line="100" w:lineRule="atLeast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BodyText"/>
    <w:qFormat/>
    <w:pPr>
      <w:keepNext/>
      <w:keepLines/>
      <w:numPr>
        <w:ilvl w:val="5"/>
        <w:numId w:val="1"/>
      </w:numPr>
      <w:spacing w:before="160" w:line="100" w:lineRule="atLeast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Normal1">
    <w:name w:val="Normal1"/>
    <w:pPr>
      <w:suppressAutoHyphens/>
      <w:spacing w:line="276" w:lineRule="auto"/>
    </w:pPr>
    <w:rPr>
      <w:rFonts w:ascii="Arial" w:eastAsia="Arial" w:hAnsi="Arial" w:cs="Arial"/>
      <w:kern w:val="1"/>
      <w:sz w:val="22"/>
      <w:lang w:eastAsia="hi-IN" w:bidi="hi-IN"/>
    </w:rPr>
  </w:style>
  <w:style w:type="paragraph" w:styleId="Title">
    <w:name w:val="Title"/>
    <w:basedOn w:val="Normal1"/>
    <w:next w:val="Subtitle"/>
    <w:qFormat/>
    <w:pPr>
      <w:keepNext/>
      <w:keepLines/>
      <w:spacing w:line="100" w:lineRule="atLeast"/>
    </w:pPr>
    <w:rPr>
      <w:rFonts w:ascii="Trebuchet MS" w:eastAsia="Trebuchet MS" w:hAnsi="Trebuchet MS" w:cs="Trebuchet MS"/>
      <w:b/>
      <w:bCs/>
      <w:sz w:val="42"/>
      <w:szCs w:val="36"/>
    </w:rPr>
  </w:style>
  <w:style w:type="paragraph" w:styleId="Subtitle">
    <w:name w:val="Subtitle"/>
    <w:basedOn w:val="Normal1"/>
    <w:next w:val="BodyText"/>
    <w:qFormat/>
    <w:pPr>
      <w:keepNext/>
      <w:keepLines/>
      <w:spacing w:after="200" w:line="100" w:lineRule="atLeast"/>
    </w:pPr>
    <w:rPr>
      <w:rFonts w:ascii="Trebuchet MS" w:eastAsia="Trebuchet MS" w:hAnsi="Trebuchet MS" w:cs="Trebuchet MS"/>
      <w:i/>
      <w:iCs/>
      <w:color w:val="666666"/>
      <w:sz w:val="26"/>
      <w:szCs w:val="2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012C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09F47A1-35F6-4E97-9624-5C1473F9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Lafferty Resume.docx</vt:lpstr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Lafferty Resume.docx</dc:title>
  <dc:subject/>
  <dc:creator>Robert Lafferty</dc:creator>
  <cp:keywords/>
  <cp:lastModifiedBy>Robert Lafferty</cp:lastModifiedBy>
  <cp:revision>2</cp:revision>
  <cp:lastPrinted>1900-01-01T06:00:00Z</cp:lastPrinted>
  <dcterms:created xsi:type="dcterms:W3CDTF">2017-02-13T23:29:00Z</dcterms:created>
  <dcterms:modified xsi:type="dcterms:W3CDTF">2017-02-13T23:29:00Z</dcterms:modified>
</cp:coreProperties>
</file>